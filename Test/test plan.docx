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7B5" w:rsidRPr="00E607B5" w:rsidRDefault="00E607B5" w:rsidP="00E607B5">
      <w:pPr>
        <w:spacing w:line="0" w:lineRule="atLeast"/>
        <w:jc w:val="center"/>
        <w:rPr>
          <w:lang w:val="ru-RU"/>
        </w:rPr>
      </w:pPr>
      <w:bookmarkStart w:id="0" w:name="page1"/>
      <w:bookmarkEnd w:id="0"/>
      <w:r w:rsidRPr="00E607B5">
        <w:rPr>
          <w:rFonts w:ascii="Arial" w:eastAsia="Arial" w:hAnsi="Arial"/>
          <w:b/>
          <w:sz w:val="24"/>
          <w:lang w:val="ru-RU"/>
        </w:rPr>
        <w:t xml:space="preserve">Тест-план </w:t>
      </w:r>
    </w:p>
    <w:p w:rsidR="00E607B5" w:rsidRPr="00E607B5" w:rsidRDefault="00E607B5" w:rsidP="00E607B5">
      <w:pPr>
        <w:spacing w:line="249" w:lineRule="exact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E607B5" w:rsidRPr="00E607B5" w:rsidRDefault="00E607B5" w:rsidP="00E607B5">
      <w:pPr>
        <w:spacing w:line="0" w:lineRule="atLeast"/>
        <w:rPr>
          <w:lang w:val="ru-RU"/>
        </w:rPr>
      </w:pPr>
      <w:r w:rsidRPr="00E607B5">
        <w:rPr>
          <w:rFonts w:ascii="Arial" w:eastAsia="Arial" w:hAnsi="Arial"/>
          <w:b/>
          <w:sz w:val="24"/>
          <w:lang w:val="ru-RU"/>
        </w:rPr>
        <w:t>Введение</w:t>
      </w:r>
    </w:p>
    <w:p w:rsidR="00E607B5" w:rsidRPr="00E607B5" w:rsidRDefault="00E607B5" w:rsidP="00E607B5">
      <w:pPr>
        <w:spacing w:line="253" w:lineRule="exact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E607B5" w:rsidRPr="00E607B5" w:rsidRDefault="00124B6C" w:rsidP="00E607B5">
      <w:pPr>
        <w:spacing w:line="316" w:lineRule="exact"/>
        <w:rPr>
          <w:rFonts w:ascii="Arial" w:eastAsia="Times" w:hAnsi="Arial"/>
          <w:sz w:val="24"/>
          <w:szCs w:val="24"/>
          <w:lang w:val="ru-RU"/>
        </w:rPr>
      </w:pPr>
      <w:proofErr w:type="spellStart"/>
      <w:r>
        <w:rPr>
          <w:rFonts w:ascii="Arial" w:eastAsia="Times" w:hAnsi="Arial"/>
          <w:sz w:val="24"/>
          <w:szCs w:val="24"/>
        </w:rPr>
        <w:t>QuicklyBuy</w:t>
      </w:r>
      <w:proofErr w:type="spellEnd"/>
      <w:r w:rsidR="00463699">
        <w:rPr>
          <w:rFonts w:ascii="Arial" w:eastAsia="Times" w:hAnsi="Arial"/>
          <w:sz w:val="24"/>
          <w:szCs w:val="24"/>
          <w:lang w:val="ru-RU"/>
        </w:rPr>
        <w:t xml:space="preserve"> </w:t>
      </w:r>
      <w:r>
        <w:rPr>
          <w:rFonts w:ascii="Arial" w:eastAsia="Times" w:hAnsi="Arial"/>
          <w:sz w:val="24"/>
          <w:szCs w:val="24"/>
          <w:lang w:val="ru-RU"/>
        </w:rPr>
        <w:t>– простая программа для построения маршрута по магазину</w:t>
      </w:r>
      <w:r w:rsidR="00E607B5">
        <w:rPr>
          <w:rFonts w:ascii="Arial" w:eastAsia="Times" w:hAnsi="Arial"/>
          <w:sz w:val="24"/>
          <w:szCs w:val="24"/>
          <w:lang w:val="ru-RU"/>
        </w:rPr>
        <w:t>.</w:t>
      </w:r>
      <w:r>
        <w:rPr>
          <w:rFonts w:ascii="Arial" w:eastAsia="Times" w:hAnsi="Arial"/>
          <w:sz w:val="24"/>
          <w:szCs w:val="24"/>
          <w:lang w:val="ru-RU"/>
        </w:rPr>
        <w:t xml:space="preserve"> Легковесная, не требующая</w:t>
      </w:r>
      <w:r w:rsidR="00E607B5" w:rsidRPr="00E607B5">
        <w:rPr>
          <w:rFonts w:ascii="Arial" w:eastAsia="Times" w:hAnsi="Arial"/>
          <w:sz w:val="24"/>
          <w:szCs w:val="24"/>
          <w:lang w:val="ru-RU"/>
        </w:rPr>
        <w:t xml:space="preserve"> </w:t>
      </w:r>
      <w:r>
        <w:rPr>
          <w:rFonts w:ascii="Arial" w:eastAsia="Times" w:hAnsi="Arial"/>
          <w:sz w:val="24"/>
          <w:szCs w:val="24"/>
          <w:lang w:val="ru-RU"/>
        </w:rPr>
        <w:t>много ресурсов и предоставляющая</w:t>
      </w:r>
      <w:r w:rsidR="00E607B5" w:rsidRPr="00E607B5">
        <w:rPr>
          <w:rFonts w:ascii="Arial" w:eastAsia="Times" w:hAnsi="Arial"/>
          <w:sz w:val="24"/>
          <w:szCs w:val="24"/>
          <w:lang w:val="ru-RU"/>
        </w:rPr>
        <w:t xml:space="preserve"> базовый функционал. </w:t>
      </w:r>
    </w:p>
    <w:p w:rsidR="00E607B5" w:rsidRPr="00E607B5" w:rsidRDefault="00E607B5" w:rsidP="00E607B5">
      <w:pPr>
        <w:spacing w:line="316" w:lineRule="exact"/>
        <w:rPr>
          <w:rFonts w:ascii="Times New Roman" w:eastAsia="Times New Roman" w:hAnsi="Times New Roman" w:cs="Times New Roman"/>
          <w:sz w:val="24"/>
          <w:lang w:val="ru-RU"/>
        </w:rPr>
      </w:pPr>
    </w:p>
    <w:p w:rsidR="00E607B5" w:rsidRPr="00E607B5" w:rsidRDefault="00E607B5" w:rsidP="00E607B5">
      <w:pPr>
        <w:spacing w:line="0" w:lineRule="atLeast"/>
        <w:rPr>
          <w:lang w:val="ru-RU"/>
        </w:rPr>
      </w:pPr>
      <w:r w:rsidRPr="00E607B5">
        <w:rPr>
          <w:rFonts w:ascii="Arial" w:eastAsia="Arial" w:hAnsi="Arial"/>
          <w:b/>
          <w:sz w:val="24"/>
          <w:lang w:val="ru-RU"/>
        </w:rPr>
        <w:t>Объект тестирования</w:t>
      </w:r>
    </w:p>
    <w:p w:rsidR="00E607B5" w:rsidRPr="00E607B5" w:rsidRDefault="00E607B5" w:rsidP="00E607B5">
      <w:pPr>
        <w:spacing w:line="228" w:lineRule="exact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E607B5" w:rsidRDefault="00E607B5" w:rsidP="00E607B5">
      <w:pPr>
        <w:spacing w:line="230" w:lineRule="auto"/>
        <w:ind w:right="20"/>
        <w:jc w:val="both"/>
        <w:rPr>
          <w:rFonts w:ascii="Arial" w:eastAsia="Arial" w:hAnsi="Arial"/>
          <w:sz w:val="24"/>
          <w:lang w:val="ru-RU"/>
        </w:rPr>
      </w:pPr>
      <w:r w:rsidRPr="00E607B5">
        <w:rPr>
          <w:rFonts w:ascii="Arial" w:eastAsia="Arial" w:hAnsi="Arial"/>
          <w:sz w:val="24"/>
          <w:lang w:val="ru-RU"/>
        </w:rPr>
        <w:t xml:space="preserve">Основной </w:t>
      </w:r>
      <w:proofErr w:type="gramStart"/>
      <w:r>
        <w:rPr>
          <w:rFonts w:ascii="Arial" w:eastAsia="Arial" w:hAnsi="Arial"/>
          <w:sz w:val="24"/>
          <w:lang w:val="ru-RU"/>
        </w:rPr>
        <w:t xml:space="preserve">функционал  </w:t>
      </w:r>
      <w:r w:rsidRPr="00E607B5">
        <w:rPr>
          <w:rFonts w:ascii="Arial" w:eastAsia="Arial" w:hAnsi="Arial"/>
          <w:sz w:val="24"/>
          <w:lang w:val="ru-RU"/>
        </w:rPr>
        <w:t>–</w:t>
      </w:r>
      <w:proofErr w:type="gramEnd"/>
      <w:r w:rsidR="00124B6C">
        <w:rPr>
          <w:rFonts w:ascii="Arial" w:eastAsia="Arial" w:hAnsi="Arial"/>
          <w:sz w:val="24"/>
          <w:lang w:val="ru-RU"/>
        </w:rPr>
        <w:t xml:space="preserve"> построение по имеющей карте граф с минимальным обходом</w:t>
      </w:r>
      <w:r w:rsidRPr="00E607B5">
        <w:rPr>
          <w:rFonts w:ascii="Arial" w:eastAsia="Arial" w:hAnsi="Arial"/>
          <w:sz w:val="24"/>
          <w:lang w:val="ru-RU"/>
        </w:rPr>
        <w:t xml:space="preserve">. </w:t>
      </w:r>
    </w:p>
    <w:p w:rsidR="00E607B5" w:rsidRDefault="00E607B5" w:rsidP="00E607B5">
      <w:pPr>
        <w:spacing w:line="230" w:lineRule="auto"/>
        <w:ind w:right="20"/>
        <w:jc w:val="both"/>
        <w:rPr>
          <w:rFonts w:ascii="Arial" w:eastAsia="Arial" w:hAnsi="Arial"/>
          <w:sz w:val="24"/>
          <w:lang w:val="ru-RU"/>
        </w:rPr>
      </w:pPr>
    </w:p>
    <w:p w:rsidR="00E607B5" w:rsidRPr="00E607B5" w:rsidRDefault="00E607B5" w:rsidP="00E607B5">
      <w:pPr>
        <w:spacing w:line="0" w:lineRule="atLeast"/>
        <w:ind w:left="720"/>
        <w:rPr>
          <w:lang w:val="ru-RU"/>
        </w:rPr>
      </w:pPr>
      <w:r>
        <w:rPr>
          <w:rFonts w:ascii="Arial" w:eastAsia="Arial" w:hAnsi="Arial"/>
          <w:sz w:val="24"/>
        </w:rPr>
        <w:t>Атрибуты качества:</w:t>
      </w:r>
    </w:p>
    <w:p w:rsidR="00E607B5" w:rsidRDefault="00E607B5" w:rsidP="00E607B5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sz w:val="24"/>
          <w:lang w:val="ru-RU"/>
        </w:rPr>
        <w:t>Отображение интерфейса</w:t>
      </w:r>
    </w:p>
    <w:p w:rsidR="00E607B5" w:rsidRDefault="00E607B5" w:rsidP="00E607B5">
      <w:pPr>
        <w:spacing w:line="54" w:lineRule="exact"/>
        <w:rPr>
          <w:rFonts w:ascii="Arial" w:eastAsia="Arial" w:hAnsi="Arial"/>
          <w:sz w:val="24"/>
        </w:rPr>
      </w:pPr>
    </w:p>
    <w:p w:rsidR="00E607B5" w:rsidRPr="00E607B5" w:rsidRDefault="00E607B5" w:rsidP="00E607B5">
      <w:pPr>
        <w:numPr>
          <w:ilvl w:val="1"/>
          <w:numId w:val="1"/>
        </w:numPr>
        <w:tabs>
          <w:tab w:val="left" w:pos="2160"/>
        </w:tabs>
        <w:spacing w:line="280" w:lineRule="auto"/>
        <w:ind w:left="2160" w:right="20" w:hanging="355"/>
        <w:jc w:val="both"/>
        <w:rPr>
          <w:lang w:val="ru-RU"/>
        </w:rPr>
      </w:pPr>
      <w:r>
        <w:rPr>
          <w:rFonts w:ascii="Arial" w:eastAsia="Arial" w:hAnsi="Arial"/>
          <w:sz w:val="24"/>
          <w:lang w:val="ru-RU"/>
        </w:rPr>
        <w:t>Окно приложения должно одинаково отображаться на всех устройствах</w:t>
      </w:r>
      <w:r w:rsidRPr="00E607B5">
        <w:rPr>
          <w:rFonts w:ascii="Arial" w:eastAsia="Arial" w:hAnsi="Arial"/>
          <w:sz w:val="24"/>
          <w:lang w:val="ru-RU"/>
        </w:rPr>
        <w:t xml:space="preserve">. </w:t>
      </w:r>
    </w:p>
    <w:p w:rsidR="00E607B5" w:rsidRPr="00E607B5" w:rsidRDefault="00E607B5" w:rsidP="00E607B5">
      <w:pPr>
        <w:spacing w:line="2" w:lineRule="exact"/>
        <w:rPr>
          <w:rFonts w:ascii="Arial" w:eastAsia="Arial" w:hAnsi="Arial"/>
          <w:sz w:val="24"/>
          <w:lang w:val="ru-RU"/>
        </w:rPr>
      </w:pPr>
    </w:p>
    <w:p w:rsidR="00E607B5" w:rsidRPr="00E607B5" w:rsidRDefault="00124B6C" w:rsidP="00E607B5">
      <w:pPr>
        <w:numPr>
          <w:ilvl w:val="1"/>
          <w:numId w:val="1"/>
        </w:numPr>
        <w:tabs>
          <w:tab w:val="left" w:pos="2160"/>
        </w:tabs>
        <w:spacing w:line="280" w:lineRule="auto"/>
        <w:ind w:left="2160" w:right="20" w:hanging="355"/>
        <w:jc w:val="both"/>
        <w:rPr>
          <w:lang w:val="ru-RU"/>
        </w:rPr>
      </w:pPr>
      <w:r>
        <w:rPr>
          <w:rFonts w:ascii="Arial" w:eastAsia="Arial" w:hAnsi="Arial"/>
          <w:sz w:val="24"/>
          <w:lang w:val="ru-RU"/>
        </w:rPr>
        <w:t>И</w:t>
      </w:r>
      <w:r w:rsidR="00E607B5">
        <w:rPr>
          <w:rFonts w:ascii="Arial" w:eastAsia="Arial" w:hAnsi="Arial"/>
          <w:sz w:val="24"/>
          <w:lang w:val="ru-RU"/>
        </w:rPr>
        <w:t>зображение</w:t>
      </w:r>
      <w:r>
        <w:rPr>
          <w:rFonts w:ascii="Arial" w:eastAsia="Arial" w:hAnsi="Arial"/>
          <w:sz w:val="24"/>
          <w:lang w:val="ru-RU"/>
        </w:rPr>
        <w:t xml:space="preserve"> с построенным графом</w:t>
      </w:r>
      <w:r w:rsidR="00E607B5">
        <w:rPr>
          <w:rFonts w:ascii="Arial" w:eastAsia="Arial" w:hAnsi="Arial"/>
          <w:sz w:val="24"/>
          <w:lang w:val="ru-RU"/>
        </w:rPr>
        <w:t xml:space="preserve"> должно адаптироваться под размеры окна приложения</w:t>
      </w:r>
      <w:r w:rsidR="00E607B5" w:rsidRPr="00E607B5">
        <w:rPr>
          <w:rFonts w:ascii="Arial" w:eastAsia="Arial" w:hAnsi="Arial"/>
          <w:sz w:val="24"/>
          <w:lang w:val="ru-RU"/>
        </w:rPr>
        <w:t>.</w:t>
      </w:r>
    </w:p>
    <w:p w:rsidR="00E607B5" w:rsidRPr="00E607B5" w:rsidRDefault="00E607B5" w:rsidP="00E607B5">
      <w:pPr>
        <w:spacing w:line="2" w:lineRule="exact"/>
        <w:rPr>
          <w:rFonts w:ascii="Arial" w:eastAsia="Arial" w:hAnsi="Arial"/>
          <w:sz w:val="24"/>
          <w:lang w:val="ru-RU"/>
        </w:rPr>
      </w:pPr>
    </w:p>
    <w:p w:rsidR="00E607B5" w:rsidRDefault="00E607B5" w:rsidP="00E607B5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sz w:val="24"/>
          <w:lang w:val="ru-RU"/>
        </w:rPr>
        <w:t>Надежность</w:t>
      </w:r>
    </w:p>
    <w:p w:rsidR="00E607B5" w:rsidRDefault="00E607B5" w:rsidP="00E607B5">
      <w:pPr>
        <w:spacing w:line="54" w:lineRule="exact"/>
        <w:rPr>
          <w:rFonts w:ascii="Arial" w:eastAsia="Arial" w:hAnsi="Arial"/>
          <w:sz w:val="24"/>
        </w:rPr>
      </w:pPr>
    </w:p>
    <w:p w:rsidR="00E607B5" w:rsidRPr="00E607B5" w:rsidRDefault="00E607B5" w:rsidP="00E607B5">
      <w:pPr>
        <w:numPr>
          <w:ilvl w:val="1"/>
          <w:numId w:val="1"/>
        </w:numPr>
        <w:tabs>
          <w:tab w:val="left" w:pos="2160"/>
        </w:tabs>
        <w:spacing w:line="280" w:lineRule="auto"/>
        <w:ind w:left="2160" w:right="20" w:hanging="355"/>
        <w:jc w:val="both"/>
        <w:rPr>
          <w:lang w:val="ru-RU"/>
        </w:rPr>
      </w:pPr>
      <w:r>
        <w:rPr>
          <w:rFonts w:ascii="Arial" w:eastAsia="Arial" w:hAnsi="Arial"/>
          <w:sz w:val="24"/>
          <w:lang w:val="ru-RU"/>
        </w:rPr>
        <w:t>Автоматическое сохранение результата в случае непредвиденного завершения работы</w:t>
      </w:r>
      <w:r w:rsidRPr="00E607B5">
        <w:rPr>
          <w:rFonts w:ascii="Arial" w:eastAsia="Arial" w:hAnsi="Arial"/>
          <w:sz w:val="24"/>
          <w:lang w:val="ru-RU"/>
        </w:rPr>
        <w:t>.</w:t>
      </w:r>
    </w:p>
    <w:p w:rsidR="00E607B5" w:rsidRDefault="00E607B5" w:rsidP="00E607B5">
      <w:pPr>
        <w:suppressAutoHyphens w:val="0"/>
        <w:spacing w:line="280" w:lineRule="auto"/>
        <w:rPr>
          <w:lang w:val="ru-RU"/>
        </w:rPr>
      </w:pPr>
    </w:p>
    <w:p w:rsidR="00E607B5" w:rsidRPr="00E607B5" w:rsidRDefault="00E607B5" w:rsidP="00E607B5">
      <w:pPr>
        <w:spacing w:line="0" w:lineRule="atLeast"/>
        <w:rPr>
          <w:lang w:val="ru-RU"/>
        </w:rPr>
      </w:pPr>
      <w:r w:rsidRPr="00E607B5">
        <w:rPr>
          <w:rFonts w:ascii="Arial" w:eastAsia="Arial" w:hAnsi="Arial"/>
          <w:b/>
          <w:sz w:val="24"/>
          <w:lang w:val="ru-RU"/>
        </w:rPr>
        <w:t>Риски</w:t>
      </w:r>
    </w:p>
    <w:p w:rsidR="00E607B5" w:rsidRPr="00E607B5" w:rsidRDefault="00E607B5" w:rsidP="00E607B5">
      <w:pPr>
        <w:spacing w:line="253" w:lineRule="exact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E607B5" w:rsidRPr="00463699" w:rsidRDefault="00E607B5" w:rsidP="00E607B5">
      <w:pPr>
        <w:spacing w:line="300" w:lineRule="auto"/>
        <w:ind w:firstLine="720"/>
        <w:jc w:val="both"/>
        <w:rPr>
          <w:lang w:val="ru-RU"/>
        </w:rPr>
      </w:pPr>
      <w:r w:rsidRPr="00E607B5">
        <w:rPr>
          <w:rFonts w:ascii="Arial" w:eastAsia="Arial" w:hAnsi="Arial"/>
          <w:sz w:val="24"/>
          <w:lang w:val="ru-RU"/>
        </w:rPr>
        <w:t>Большинство рисков связано с</w:t>
      </w:r>
      <w:r w:rsidR="00463699">
        <w:rPr>
          <w:rFonts w:ascii="Arial" w:eastAsia="Arial" w:hAnsi="Arial"/>
          <w:sz w:val="24"/>
          <w:lang w:val="ru-RU"/>
        </w:rPr>
        <w:t xml:space="preserve"> </w:t>
      </w:r>
      <w:r w:rsidR="00617F39">
        <w:rPr>
          <w:rFonts w:ascii="Arial" w:eastAsia="Arial" w:hAnsi="Arial"/>
          <w:sz w:val="24"/>
          <w:lang w:val="ru-RU"/>
        </w:rPr>
        <w:t>неправильным построением графа из-за огромного количества отделов для выбора или неправильной карты</w:t>
      </w:r>
      <w:r w:rsidRPr="00E607B5">
        <w:rPr>
          <w:rFonts w:ascii="Arial" w:eastAsia="Arial" w:hAnsi="Arial"/>
          <w:sz w:val="24"/>
          <w:lang w:val="ru-RU"/>
        </w:rPr>
        <w:t xml:space="preserve">. </w:t>
      </w:r>
      <w:r w:rsidR="00463699">
        <w:rPr>
          <w:rFonts w:ascii="Arial" w:eastAsia="Arial" w:hAnsi="Arial"/>
          <w:sz w:val="24"/>
          <w:lang w:val="ru-RU"/>
        </w:rPr>
        <w:t xml:space="preserve"> </w:t>
      </w:r>
      <w:r w:rsidRPr="00463699">
        <w:rPr>
          <w:rFonts w:ascii="Arial" w:eastAsia="Arial" w:hAnsi="Arial"/>
          <w:sz w:val="24"/>
          <w:lang w:val="ru-RU"/>
        </w:rPr>
        <w:t>Следовательно основными рисками являются:</w:t>
      </w:r>
    </w:p>
    <w:p w:rsidR="00E607B5" w:rsidRPr="00463699" w:rsidRDefault="00E607B5" w:rsidP="00E607B5">
      <w:pPr>
        <w:spacing w:line="135" w:lineRule="exact"/>
        <w:rPr>
          <w:rFonts w:ascii="Times New Roman" w:eastAsia="Times New Roman" w:hAnsi="Times New Roman" w:cs="Times New Roman"/>
          <w:sz w:val="24"/>
          <w:lang w:val="ru-RU"/>
        </w:rPr>
      </w:pPr>
    </w:p>
    <w:p w:rsidR="00E607B5" w:rsidRDefault="00617F39" w:rsidP="00E607B5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sz w:val="24"/>
          <w:lang w:val="ru-RU"/>
        </w:rPr>
        <w:t>Неправильное построение маршрута</w:t>
      </w:r>
      <w:r w:rsidR="00E607B5">
        <w:rPr>
          <w:rFonts w:ascii="Arial" w:eastAsia="Arial" w:hAnsi="Arial"/>
          <w:sz w:val="24"/>
        </w:rPr>
        <w:t>.</w:t>
      </w:r>
    </w:p>
    <w:p w:rsidR="00E607B5" w:rsidRDefault="00E607B5" w:rsidP="00E607B5">
      <w:pPr>
        <w:spacing w:line="54" w:lineRule="exact"/>
        <w:rPr>
          <w:rFonts w:ascii="Arial" w:eastAsia="Arial" w:hAnsi="Arial"/>
          <w:sz w:val="24"/>
        </w:rPr>
      </w:pPr>
    </w:p>
    <w:p w:rsidR="00E607B5" w:rsidRPr="00617F39" w:rsidRDefault="00617F39" w:rsidP="00E607B5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5"/>
        <w:jc w:val="both"/>
        <w:rPr>
          <w:lang w:val="ru-RU"/>
        </w:rPr>
      </w:pPr>
      <w:r>
        <w:rPr>
          <w:rFonts w:ascii="Arial" w:eastAsia="Arial" w:hAnsi="Arial"/>
          <w:sz w:val="24"/>
          <w:lang w:val="ru-RU"/>
        </w:rPr>
        <w:t>Несоответствие карты магазина и его отделов</w:t>
      </w:r>
      <w:r w:rsidR="00E607B5" w:rsidRPr="00617F39">
        <w:rPr>
          <w:rFonts w:ascii="Arial" w:eastAsia="Arial" w:hAnsi="Arial"/>
          <w:sz w:val="24"/>
          <w:lang w:val="ru-RU"/>
        </w:rPr>
        <w:t>.</w:t>
      </w:r>
    </w:p>
    <w:p w:rsidR="00E607B5" w:rsidRPr="00617F39" w:rsidRDefault="00E607B5" w:rsidP="00E607B5">
      <w:pPr>
        <w:spacing w:line="54" w:lineRule="exact"/>
        <w:rPr>
          <w:rFonts w:ascii="Arial" w:eastAsia="Arial" w:hAnsi="Arial"/>
          <w:sz w:val="24"/>
          <w:lang w:val="ru-RU"/>
        </w:rPr>
      </w:pPr>
    </w:p>
    <w:p w:rsidR="00E607B5" w:rsidRDefault="00617F39" w:rsidP="00463699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5"/>
        <w:jc w:val="both"/>
        <w:rPr>
          <w:lang w:val="ru-RU"/>
        </w:rPr>
      </w:pPr>
      <w:r>
        <w:rPr>
          <w:rFonts w:ascii="Arial" w:eastAsia="Arial" w:hAnsi="Arial"/>
          <w:sz w:val="24"/>
          <w:lang w:val="ru-RU"/>
        </w:rPr>
        <w:t>Несоответствие карты магазина с реальной картой магазина</w:t>
      </w:r>
      <w:r w:rsidR="00E607B5" w:rsidRPr="00E607B5">
        <w:rPr>
          <w:rFonts w:ascii="Arial" w:eastAsia="Arial" w:hAnsi="Arial"/>
          <w:sz w:val="24"/>
          <w:lang w:val="ru-RU"/>
        </w:rPr>
        <w:t>.</w:t>
      </w:r>
    </w:p>
    <w:p w:rsidR="00463699" w:rsidRPr="00463699" w:rsidRDefault="00463699" w:rsidP="00463699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5"/>
        <w:jc w:val="both"/>
        <w:rPr>
          <w:lang w:val="ru-RU"/>
        </w:rPr>
        <w:sectPr w:rsidR="00463699" w:rsidRPr="00463699">
          <w:pgSz w:w="12240" w:h="15840"/>
          <w:pgMar w:top="1113" w:right="1180" w:bottom="836" w:left="1120" w:header="720" w:footer="720" w:gutter="0"/>
          <w:cols w:space="720"/>
        </w:sectPr>
      </w:pPr>
    </w:p>
    <w:p w:rsidR="00E607B5" w:rsidRPr="00E607B5" w:rsidRDefault="00E607B5" w:rsidP="00E607B5">
      <w:pPr>
        <w:spacing w:line="245" w:lineRule="exact"/>
        <w:rPr>
          <w:rFonts w:ascii="Times New Roman" w:eastAsia="Times New Roman" w:hAnsi="Times New Roman" w:cs="Times New Roman"/>
          <w:sz w:val="24"/>
          <w:lang w:val="ru-RU"/>
        </w:rPr>
      </w:pPr>
      <w:bookmarkStart w:id="1" w:name="page2"/>
      <w:bookmarkEnd w:id="1"/>
    </w:p>
    <w:p w:rsidR="00E607B5" w:rsidRPr="00E607B5" w:rsidRDefault="00E607B5" w:rsidP="00E607B5">
      <w:pPr>
        <w:spacing w:line="0" w:lineRule="atLeast"/>
        <w:rPr>
          <w:lang w:val="ru-RU"/>
        </w:rPr>
      </w:pPr>
      <w:r w:rsidRPr="00E607B5">
        <w:rPr>
          <w:rFonts w:ascii="Arial" w:eastAsia="Arial" w:hAnsi="Arial"/>
          <w:b/>
          <w:sz w:val="24"/>
          <w:lang w:val="ru-RU"/>
        </w:rPr>
        <w:t>Аспекты тестирования</w:t>
      </w:r>
    </w:p>
    <w:p w:rsidR="00E607B5" w:rsidRPr="00463699" w:rsidRDefault="00E607B5" w:rsidP="00463699">
      <w:pPr>
        <w:spacing w:line="324" w:lineRule="auto"/>
        <w:ind w:right="20"/>
        <w:rPr>
          <w:lang w:val="ru-RU"/>
        </w:rPr>
      </w:pPr>
    </w:p>
    <w:p w:rsidR="00E607B5" w:rsidRDefault="00E607B5" w:rsidP="00E607B5">
      <w:pPr>
        <w:numPr>
          <w:ilvl w:val="0"/>
          <w:numId w:val="3"/>
        </w:numPr>
        <w:tabs>
          <w:tab w:val="left" w:pos="960"/>
        </w:tabs>
        <w:spacing w:line="0" w:lineRule="atLeast"/>
        <w:ind w:left="960" w:hanging="370"/>
        <w:jc w:val="both"/>
      </w:pPr>
      <w:proofErr w:type="spellStart"/>
      <w:r>
        <w:rPr>
          <w:rFonts w:ascii="Arial" w:eastAsia="Arial" w:hAnsi="Arial"/>
          <w:color w:val="222222"/>
          <w:sz w:val="24"/>
        </w:rPr>
        <w:t>Тестирование</w:t>
      </w:r>
      <w:proofErr w:type="spellEnd"/>
      <w:r>
        <w:rPr>
          <w:rFonts w:ascii="Arial" w:eastAsia="Arial" w:hAnsi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/>
          <w:color w:val="222222"/>
          <w:sz w:val="24"/>
        </w:rPr>
        <w:t>основного</w:t>
      </w:r>
      <w:proofErr w:type="spellEnd"/>
      <w:r>
        <w:rPr>
          <w:rFonts w:ascii="Arial" w:eastAsia="Arial" w:hAnsi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/>
          <w:color w:val="222222"/>
          <w:sz w:val="24"/>
        </w:rPr>
        <w:t>функционала</w:t>
      </w:r>
      <w:proofErr w:type="spellEnd"/>
    </w:p>
    <w:p w:rsid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</w:rPr>
      </w:pPr>
    </w:p>
    <w:p w:rsidR="00E607B5" w:rsidRDefault="00463699" w:rsidP="00E607B5">
      <w:pPr>
        <w:numPr>
          <w:ilvl w:val="1"/>
          <w:numId w:val="3"/>
        </w:numPr>
        <w:tabs>
          <w:tab w:val="left" w:pos="1440"/>
        </w:tabs>
        <w:spacing w:line="280" w:lineRule="auto"/>
        <w:ind w:left="1440" w:hanging="355"/>
        <w:jc w:val="both"/>
      </w:pPr>
      <w:r>
        <w:rPr>
          <w:rFonts w:ascii="Arial" w:eastAsia="Arial" w:hAnsi="Arial"/>
          <w:color w:val="222222"/>
          <w:sz w:val="24"/>
          <w:lang w:val="ru-RU"/>
        </w:rPr>
        <w:t>П</w:t>
      </w:r>
      <w:r w:rsidR="00617F39">
        <w:rPr>
          <w:rFonts w:ascii="Arial" w:eastAsia="Arial" w:hAnsi="Arial"/>
          <w:color w:val="222222"/>
          <w:sz w:val="24"/>
          <w:lang w:val="ru-RU"/>
        </w:rPr>
        <w:t>росмотр построенного маршрута</w:t>
      </w:r>
      <w:r w:rsidR="00E607B5">
        <w:rPr>
          <w:rFonts w:ascii="Arial" w:eastAsia="Arial" w:hAnsi="Arial"/>
          <w:color w:val="222222"/>
          <w:sz w:val="24"/>
        </w:rPr>
        <w:t xml:space="preserve">. </w:t>
      </w:r>
    </w:p>
    <w:p w:rsidR="00E607B5" w:rsidRDefault="00E607B5" w:rsidP="00E607B5">
      <w:pPr>
        <w:spacing w:line="2" w:lineRule="exact"/>
        <w:rPr>
          <w:rFonts w:ascii="Arial" w:eastAsia="Arial" w:hAnsi="Arial"/>
          <w:color w:val="222222"/>
          <w:sz w:val="24"/>
        </w:rPr>
      </w:pPr>
    </w:p>
    <w:p w:rsidR="00E607B5" w:rsidRDefault="00617F39" w:rsidP="00E607B5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color w:val="222222"/>
          <w:sz w:val="24"/>
          <w:lang w:val="ru-RU"/>
        </w:rPr>
        <w:t>Выбор магазина</w:t>
      </w:r>
      <w:r w:rsidR="00E607B5">
        <w:rPr>
          <w:rFonts w:ascii="Arial" w:eastAsia="Arial" w:hAnsi="Arial"/>
          <w:color w:val="222222"/>
          <w:sz w:val="24"/>
        </w:rPr>
        <w:t>.</w:t>
      </w:r>
    </w:p>
    <w:p w:rsid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</w:rPr>
      </w:pPr>
    </w:p>
    <w:p w:rsidR="00E607B5" w:rsidRDefault="00617F39" w:rsidP="00E607B5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color w:val="222222"/>
          <w:sz w:val="24"/>
          <w:lang w:val="ru-RU"/>
        </w:rPr>
        <w:t>Выбор отдела магазина</w:t>
      </w:r>
      <w:r w:rsidR="00E607B5">
        <w:rPr>
          <w:rFonts w:ascii="Arial" w:eastAsia="Arial" w:hAnsi="Arial"/>
          <w:color w:val="222222"/>
          <w:sz w:val="24"/>
        </w:rPr>
        <w:t>.</w:t>
      </w:r>
    </w:p>
    <w:p w:rsidR="00E607B5" w:rsidRPr="00822587" w:rsidRDefault="00D7316C" w:rsidP="003F62A6">
      <w:pPr>
        <w:numPr>
          <w:ilvl w:val="1"/>
          <w:numId w:val="3"/>
        </w:numPr>
        <w:tabs>
          <w:tab w:val="left" w:pos="1440"/>
        </w:tabs>
        <w:spacing w:line="280" w:lineRule="auto"/>
        <w:ind w:left="1440" w:hanging="355"/>
        <w:jc w:val="both"/>
        <w:rPr>
          <w:lang w:val="ru-RU"/>
        </w:rPr>
      </w:pPr>
      <w:r>
        <w:rPr>
          <w:rFonts w:ascii="Arial" w:eastAsia="Arial" w:hAnsi="Arial"/>
          <w:color w:val="222222"/>
          <w:sz w:val="24"/>
          <w:lang w:val="ru-RU"/>
        </w:rPr>
        <w:t>Выбор другого магазина</w:t>
      </w:r>
      <w:r w:rsidR="00822587" w:rsidRPr="00822587">
        <w:rPr>
          <w:rFonts w:ascii="Arial" w:eastAsia="Arial" w:hAnsi="Arial"/>
          <w:color w:val="222222"/>
          <w:sz w:val="24"/>
        </w:rPr>
        <w:t>.</w:t>
      </w:r>
    </w:p>
    <w:p w:rsidR="00E607B5" w:rsidRPr="00E607B5" w:rsidRDefault="00E607B5" w:rsidP="00E607B5">
      <w:pPr>
        <w:spacing w:line="2" w:lineRule="exact"/>
        <w:rPr>
          <w:rFonts w:ascii="Arial" w:eastAsia="Arial" w:hAnsi="Arial"/>
          <w:color w:val="222222"/>
          <w:sz w:val="24"/>
          <w:lang w:val="ru-RU"/>
        </w:rPr>
      </w:pPr>
    </w:p>
    <w:p w:rsidR="00E607B5" w:rsidRP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  <w:lang w:val="ru-RU"/>
        </w:rPr>
      </w:pPr>
    </w:p>
    <w:p w:rsidR="00E607B5" w:rsidRDefault="00E607B5" w:rsidP="00E607B5">
      <w:pPr>
        <w:numPr>
          <w:ilvl w:val="0"/>
          <w:numId w:val="3"/>
        </w:numPr>
        <w:tabs>
          <w:tab w:val="left" w:pos="960"/>
        </w:tabs>
        <w:spacing w:line="0" w:lineRule="atLeast"/>
        <w:ind w:left="960" w:hanging="370"/>
        <w:jc w:val="both"/>
      </w:pPr>
      <w:proofErr w:type="spellStart"/>
      <w:r>
        <w:rPr>
          <w:rFonts w:ascii="Arial" w:eastAsia="Arial" w:hAnsi="Arial"/>
          <w:color w:val="222222"/>
          <w:sz w:val="24"/>
        </w:rPr>
        <w:t>Производительность</w:t>
      </w:r>
      <w:proofErr w:type="spellEnd"/>
    </w:p>
    <w:p w:rsidR="00E607B5" w:rsidRDefault="00E607B5" w:rsidP="00E607B5">
      <w:pPr>
        <w:spacing w:line="47" w:lineRule="exact"/>
      </w:pPr>
    </w:p>
    <w:p w:rsidR="00E607B5" w:rsidRPr="00E607B5" w:rsidRDefault="0001248E" w:rsidP="00E607B5">
      <w:pPr>
        <w:numPr>
          <w:ilvl w:val="1"/>
          <w:numId w:val="3"/>
        </w:numPr>
        <w:tabs>
          <w:tab w:val="left" w:pos="1440"/>
        </w:tabs>
        <w:spacing w:line="266" w:lineRule="auto"/>
        <w:ind w:left="1440" w:hanging="355"/>
        <w:jc w:val="both"/>
        <w:rPr>
          <w:lang w:val="ru-RU"/>
        </w:rPr>
      </w:pPr>
      <w:r>
        <w:rPr>
          <w:rFonts w:ascii="Arial" w:eastAsia="Arial" w:hAnsi="Arial"/>
          <w:color w:val="222222"/>
          <w:sz w:val="24"/>
          <w:lang w:val="ru-RU"/>
        </w:rPr>
        <w:t>Максимальное вре</w:t>
      </w:r>
      <w:r w:rsidR="00E607B5" w:rsidRPr="00E607B5">
        <w:rPr>
          <w:rFonts w:ascii="Arial" w:eastAsia="Arial" w:hAnsi="Arial"/>
          <w:color w:val="222222"/>
          <w:sz w:val="24"/>
          <w:lang w:val="ru-RU"/>
        </w:rPr>
        <w:t xml:space="preserve">мя </w:t>
      </w:r>
      <w:r w:rsidR="00822587">
        <w:rPr>
          <w:rFonts w:ascii="Arial" w:eastAsia="Arial" w:hAnsi="Arial"/>
          <w:color w:val="222222"/>
          <w:sz w:val="24"/>
          <w:lang w:val="ru-RU"/>
        </w:rPr>
        <w:t xml:space="preserve">построение </w:t>
      </w:r>
      <w:proofErr w:type="gramStart"/>
      <w:r w:rsidR="00822587">
        <w:rPr>
          <w:rFonts w:ascii="Arial" w:eastAsia="Arial" w:hAnsi="Arial"/>
          <w:color w:val="222222"/>
          <w:sz w:val="24"/>
          <w:lang w:val="ru-RU"/>
        </w:rPr>
        <w:t>маршрута</w:t>
      </w:r>
      <w:r>
        <w:rPr>
          <w:rFonts w:ascii="Arial" w:eastAsia="Arial" w:hAnsi="Arial"/>
          <w:color w:val="222222"/>
          <w:sz w:val="24"/>
          <w:lang w:val="ru-RU"/>
        </w:rPr>
        <w:t xml:space="preserve"> </w:t>
      </w:r>
      <w:r w:rsidR="00E607B5" w:rsidRPr="00E607B5">
        <w:rPr>
          <w:rFonts w:ascii="Arial" w:eastAsia="Arial" w:hAnsi="Arial"/>
          <w:color w:val="222222"/>
          <w:sz w:val="24"/>
          <w:lang w:val="ru-RU"/>
        </w:rPr>
        <w:t xml:space="preserve"> </w:t>
      </w:r>
      <w:r>
        <w:rPr>
          <w:rFonts w:ascii="Arial" w:eastAsia="Arial" w:hAnsi="Arial"/>
          <w:color w:val="222222"/>
          <w:sz w:val="24"/>
          <w:lang w:val="ru-RU"/>
        </w:rPr>
        <w:t>–</w:t>
      </w:r>
      <w:proofErr w:type="gramEnd"/>
      <w:r>
        <w:rPr>
          <w:rFonts w:ascii="Arial" w:eastAsia="Arial" w:hAnsi="Arial"/>
          <w:color w:val="222222"/>
          <w:sz w:val="24"/>
          <w:lang w:val="ru-RU"/>
        </w:rPr>
        <w:t xml:space="preserve"> 3-4 секунды</w:t>
      </w:r>
      <w:r w:rsidR="00E607B5" w:rsidRPr="00E607B5">
        <w:rPr>
          <w:rFonts w:ascii="Arial" w:eastAsia="Arial" w:hAnsi="Arial"/>
          <w:color w:val="222222"/>
          <w:sz w:val="24"/>
          <w:lang w:val="ru-RU"/>
        </w:rPr>
        <w:t xml:space="preserve">. </w:t>
      </w:r>
    </w:p>
    <w:p w:rsidR="00E607B5" w:rsidRPr="00E607B5" w:rsidRDefault="00E607B5" w:rsidP="00E607B5">
      <w:pPr>
        <w:spacing w:line="2" w:lineRule="exact"/>
        <w:rPr>
          <w:rFonts w:ascii="Arial" w:eastAsia="Arial" w:hAnsi="Arial"/>
          <w:color w:val="222222"/>
          <w:sz w:val="24"/>
          <w:lang w:val="ru-RU"/>
        </w:rPr>
      </w:pPr>
    </w:p>
    <w:p w:rsidR="00E607B5" w:rsidRDefault="00E607B5" w:rsidP="00E607B5">
      <w:pPr>
        <w:numPr>
          <w:ilvl w:val="0"/>
          <w:numId w:val="3"/>
        </w:numPr>
        <w:tabs>
          <w:tab w:val="left" w:pos="960"/>
        </w:tabs>
        <w:spacing w:line="0" w:lineRule="atLeast"/>
        <w:ind w:left="960" w:hanging="370"/>
        <w:jc w:val="both"/>
      </w:pPr>
      <w:proofErr w:type="spellStart"/>
      <w:r>
        <w:rPr>
          <w:rFonts w:ascii="Arial" w:eastAsia="Arial" w:hAnsi="Arial"/>
          <w:color w:val="222222"/>
          <w:sz w:val="24"/>
        </w:rPr>
        <w:t>Интерфейс</w:t>
      </w:r>
      <w:proofErr w:type="spellEnd"/>
    </w:p>
    <w:p w:rsid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</w:rPr>
      </w:pPr>
    </w:p>
    <w:p w:rsidR="00E607B5" w:rsidRPr="00E607B5" w:rsidRDefault="00E607B5" w:rsidP="00E607B5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5"/>
        <w:jc w:val="both"/>
        <w:rPr>
          <w:lang w:val="ru-RU"/>
        </w:rPr>
      </w:pPr>
      <w:r w:rsidRPr="00E607B5">
        <w:rPr>
          <w:rFonts w:ascii="Arial" w:eastAsia="Arial" w:hAnsi="Arial"/>
          <w:color w:val="222222"/>
          <w:sz w:val="24"/>
          <w:lang w:val="ru-RU"/>
        </w:rPr>
        <w:t>Интерфейс должен быть синтаксически корректен.</w:t>
      </w:r>
    </w:p>
    <w:p w:rsidR="00E607B5" w:rsidRPr="00E607B5" w:rsidRDefault="00E607B5" w:rsidP="00E607B5">
      <w:pPr>
        <w:spacing w:line="245" w:lineRule="exact"/>
        <w:rPr>
          <w:rFonts w:ascii="Times New Roman" w:eastAsia="Times New Roman" w:hAnsi="Times New Roman" w:cs="Times New Roman"/>
          <w:color w:val="222222"/>
          <w:sz w:val="24"/>
          <w:lang w:val="ru-RU"/>
        </w:rPr>
      </w:pPr>
    </w:p>
    <w:p w:rsidR="0001248E" w:rsidRPr="0001248E" w:rsidRDefault="00E607B5" w:rsidP="00E607B5">
      <w:pPr>
        <w:spacing w:line="0" w:lineRule="atLeast"/>
        <w:rPr>
          <w:rFonts w:ascii="Arial" w:eastAsia="Arial" w:hAnsi="Arial"/>
          <w:b/>
          <w:sz w:val="24"/>
          <w:lang w:val="ru-RU"/>
        </w:rPr>
      </w:pPr>
      <w:proofErr w:type="spellStart"/>
      <w:r>
        <w:rPr>
          <w:rFonts w:ascii="Arial" w:eastAsia="Arial" w:hAnsi="Arial"/>
          <w:b/>
          <w:sz w:val="24"/>
        </w:rPr>
        <w:t>Подходы</w:t>
      </w:r>
      <w:proofErr w:type="spellEnd"/>
      <w:r>
        <w:rPr>
          <w:rFonts w:ascii="Arial" w:eastAsia="Arial" w:hAnsi="Arial"/>
          <w:b/>
          <w:sz w:val="24"/>
        </w:rPr>
        <w:t xml:space="preserve"> к </w:t>
      </w:r>
      <w:proofErr w:type="spellStart"/>
      <w:r>
        <w:rPr>
          <w:rFonts w:ascii="Arial" w:eastAsia="Arial" w:hAnsi="Arial"/>
          <w:b/>
          <w:sz w:val="24"/>
        </w:rPr>
        <w:t>тестированию</w:t>
      </w:r>
      <w:proofErr w:type="spellEnd"/>
    </w:p>
    <w:p w:rsidR="00E607B5" w:rsidRDefault="00E607B5" w:rsidP="00E607B5">
      <w:pPr>
        <w:spacing w:line="253" w:lineRule="exact"/>
        <w:rPr>
          <w:rFonts w:ascii="Times New Roman" w:eastAsia="Times New Roman" w:hAnsi="Times New Roman" w:cs="Times New Roman"/>
          <w:b/>
          <w:sz w:val="24"/>
        </w:rPr>
      </w:pPr>
    </w:p>
    <w:p w:rsidR="00E607B5" w:rsidRPr="00E607B5" w:rsidRDefault="0001248E" w:rsidP="00E607B5">
      <w:pPr>
        <w:numPr>
          <w:ilvl w:val="0"/>
          <w:numId w:val="4"/>
        </w:numPr>
        <w:tabs>
          <w:tab w:val="left" w:pos="1440"/>
        </w:tabs>
        <w:spacing w:line="218" w:lineRule="auto"/>
        <w:ind w:left="1440" w:hanging="355"/>
        <w:jc w:val="both"/>
        <w:rPr>
          <w:lang w:val="ru-RU"/>
        </w:rPr>
      </w:pPr>
      <w:r>
        <w:rPr>
          <w:rFonts w:ascii="Arial" w:eastAsia="Arial" w:hAnsi="Arial"/>
          <w:color w:val="222222"/>
          <w:sz w:val="24"/>
          <w:lang w:val="ru-RU"/>
        </w:rPr>
        <w:t xml:space="preserve">Использование ОС </w:t>
      </w:r>
      <w:r w:rsidR="00822587">
        <w:rPr>
          <w:rFonts w:ascii="Arial" w:eastAsia="Arial" w:hAnsi="Arial"/>
          <w:color w:val="222222"/>
          <w:sz w:val="24"/>
        </w:rPr>
        <w:t>Android</w:t>
      </w:r>
      <w:r w:rsidR="00822587" w:rsidRPr="00822587">
        <w:rPr>
          <w:rFonts w:ascii="Arial" w:eastAsia="Arial" w:hAnsi="Arial"/>
          <w:color w:val="222222"/>
          <w:sz w:val="24"/>
          <w:lang w:val="ru-RU"/>
        </w:rPr>
        <w:t xml:space="preserve"> 5.0</w:t>
      </w:r>
      <w:r w:rsidRPr="0001248E">
        <w:rPr>
          <w:rFonts w:ascii="Arial" w:eastAsia="Arial" w:hAnsi="Arial"/>
          <w:color w:val="222222"/>
          <w:sz w:val="24"/>
          <w:lang w:val="ru-RU"/>
        </w:rPr>
        <w:t xml:space="preserve"> </w:t>
      </w:r>
      <w:r>
        <w:rPr>
          <w:rFonts w:ascii="Arial" w:eastAsia="Arial" w:hAnsi="Arial"/>
          <w:color w:val="222222"/>
          <w:sz w:val="24"/>
          <w:lang w:val="ru-RU"/>
        </w:rPr>
        <w:t>и выше.</w:t>
      </w:r>
    </w:p>
    <w:p w:rsidR="00E607B5" w:rsidRDefault="00E607B5" w:rsidP="00E607B5">
      <w:pPr>
        <w:suppressAutoHyphens w:val="0"/>
        <w:spacing w:line="218" w:lineRule="auto"/>
        <w:rPr>
          <w:lang w:val="ru-RU"/>
        </w:rPr>
      </w:pPr>
    </w:p>
    <w:p w:rsidR="0001248E" w:rsidRPr="00E607B5" w:rsidRDefault="0001248E" w:rsidP="00E607B5">
      <w:pPr>
        <w:suppressAutoHyphens w:val="0"/>
        <w:spacing w:line="218" w:lineRule="auto"/>
        <w:rPr>
          <w:lang w:val="ru-RU"/>
        </w:rPr>
        <w:sectPr w:rsidR="0001248E" w:rsidRPr="00E607B5">
          <w:pgSz w:w="12240" w:h="15840"/>
          <w:pgMar w:top="1113" w:right="1200" w:bottom="1440" w:left="1120" w:header="720" w:footer="720" w:gutter="0"/>
          <w:cols w:space="720"/>
        </w:sectPr>
      </w:pPr>
    </w:p>
    <w:p w:rsidR="0001248E" w:rsidRPr="00822587" w:rsidRDefault="0001248E" w:rsidP="0001248E">
      <w:pPr>
        <w:spacing w:line="0" w:lineRule="atLeast"/>
        <w:rPr>
          <w:rFonts w:ascii="Arial" w:hAnsi="Arial"/>
          <w:lang w:val="ru-RU"/>
        </w:rPr>
      </w:pPr>
      <w:r w:rsidRPr="00822587">
        <w:rPr>
          <w:rFonts w:ascii="Arial" w:eastAsia="Arial" w:hAnsi="Arial"/>
          <w:b/>
          <w:sz w:val="24"/>
          <w:lang w:val="ru-RU"/>
        </w:rPr>
        <w:lastRenderedPageBreak/>
        <w:t>Тестовые сценарии</w:t>
      </w:r>
    </w:p>
    <w:p w:rsidR="0001248E" w:rsidRPr="00822587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RPr="00822587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822587" w:rsidRDefault="0001248E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822587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822587">
              <w:rPr>
                <w:rFonts w:ascii="Arial" w:hAnsi="Arial"/>
                <w:sz w:val="24"/>
                <w:szCs w:val="24"/>
                <w:lang w:val="ru-RU"/>
              </w:rPr>
              <w:t>1</w:t>
            </w:r>
          </w:p>
        </w:tc>
      </w:tr>
      <w:tr w:rsidR="0001248E" w:rsidRPr="00822587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822587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822587">
              <w:rPr>
                <w:rFonts w:ascii="Arial" w:hAnsi="Arial"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822587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Выбор магазина</w:t>
            </w:r>
          </w:p>
        </w:tc>
      </w:tr>
      <w:tr w:rsidR="0001248E" w:rsidRPr="003C034F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822587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822587">
              <w:rPr>
                <w:rFonts w:ascii="Arial" w:hAnsi="Arial"/>
                <w:sz w:val="24"/>
                <w:szCs w:val="24"/>
                <w:lang w:val="ru-RU"/>
              </w:rPr>
              <w:t>Сценарий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>1. Пользователь</w:t>
            </w:r>
            <w:r w:rsidR="00822587">
              <w:rPr>
                <w:rFonts w:ascii="Arial" w:hAnsi="Arial"/>
                <w:sz w:val="24"/>
                <w:szCs w:val="24"/>
                <w:lang w:val="ru-RU"/>
              </w:rPr>
              <w:t xml:space="preserve"> открывает меню с выбором магазина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Arial" w:hAnsi="Arial"/>
                <w:sz w:val="24"/>
                <w:szCs w:val="24"/>
                <w:lang w:val="ru-RU"/>
              </w:rPr>
              <w:t>П</w:t>
            </w:r>
            <w:r w:rsidR="0052767C">
              <w:rPr>
                <w:rFonts w:ascii="Arial" w:hAnsi="Arial"/>
                <w:sz w:val="24"/>
                <w:szCs w:val="24"/>
                <w:lang w:val="ru-RU"/>
              </w:rPr>
              <w:t>ользователь выбирает сеть магазина и его адрес.</w:t>
            </w:r>
          </w:p>
        </w:tc>
      </w:tr>
      <w:tr w:rsidR="0001248E" w:rsidRPr="003C034F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1248E" w:rsidRP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>Ожидаемый результат</w:t>
            </w:r>
          </w:p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52767C" w:rsidP="0001248E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После нажатия на сеть магазина, программа выводит адреса текущих магазинов этой сети. Потом после выбора магазина должно вывестись меню с отделами этого магазина.</w:t>
            </w:r>
          </w:p>
        </w:tc>
      </w:tr>
      <w:tr w:rsidR="0001248E" w:rsidRPr="0052767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  <w:tr w:rsidR="0001248E" w:rsidRPr="0052767C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52767C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01248E" w:rsidRPr="0052767C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Pr="0052767C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RPr="0052767C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52767C" w:rsidRDefault="0001248E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52767C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52767C">
              <w:rPr>
                <w:rFonts w:ascii="Arial" w:hAnsi="Arial"/>
                <w:sz w:val="24"/>
                <w:szCs w:val="24"/>
                <w:lang w:val="ru-RU"/>
              </w:rPr>
              <w:t>2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 w:rsidRPr="0052767C">
              <w:rPr>
                <w:rFonts w:ascii="Arial" w:hAnsi="Arial"/>
                <w:sz w:val="24"/>
                <w:szCs w:val="24"/>
                <w:lang w:val="ru-RU"/>
              </w:rPr>
              <w:t>Н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азначение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DC7130" w:rsidRDefault="007D7490" w:rsidP="00DC713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eastAsia="Arial" w:hAnsi="Arial"/>
                <w:color w:val="222222"/>
                <w:sz w:val="24"/>
                <w:lang w:val="ru-RU"/>
              </w:rPr>
              <w:t>Просмотр построенного маршрута</w:t>
            </w:r>
            <w:r>
              <w:rPr>
                <w:rFonts w:ascii="Arial" w:eastAsia="Arial" w:hAnsi="Arial"/>
                <w:color w:val="222222"/>
                <w:sz w:val="24"/>
              </w:rPr>
              <w:t>.</w:t>
            </w:r>
          </w:p>
        </w:tc>
      </w:tr>
      <w:tr w:rsidR="0001248E" w:rsidRPr="00D7316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1. </w:t>
            </w:r>
            <w:r w:rsidR="00DC7130">
              <w:rPr>
                <w:rFonts w:ascii="Arial" w:hAnsi="Arial"/>
                <w:sz w:val="24"/>
                <w:szCs w:val="24"/>
                <w:lang w:val="ru-RU"/>
              </w:rPr>
              <w:t>П</w:t>
            </w:r>
            <w:r w:rsidR="007D7490">
              <w:rPr>
                <w:rFonts w:ascii="Arial" w:hAnsi="Arial"/>
                <w:sz w:val="24"/>
                <w:szCs w:val="24"/>
                <w:lang w:val="ru-RU"/>
              </w:rPr>
              <w:t xml:space="preserve">ользователь может просмотреть </w:t>
            </w:r>
            <w:r w:rsidR="00D7316C">
              <w:rPr>
                <w:rFonts w:ascii="Arial" w:hAnsi="Arial"/>
                <w:sz w:val="24"/>
                <w:szCs w:val="24"/>
                <w:lang w:val="ru-RU"/>
              </w:rPr>
              <w:t xml:space="preserve">маршрут, понажимать на точки на карте, </w:t>
            </w:r>
            <w:proofErr w:type="gramStart"/>
            <w:r w:rsidR="00D7316C">
              <w:rPr>
                <w:rFonts w:ascii="Arial" w:hAnsi="Arial"/>
                <w:sz w:val="24"/>
                <w:szCs w:val="24"/>
                <w:lang w:val="ru-RU"/>
              </w:rPr>
              <w:t>посмотреть</w:t>
            </w:r>
            <w:proofErr w:type="gramEnd"/>
            <w:r w:rsidR="00D7316C">
              <w:rPr>
                <w:rFonts w:ascii="Arial" w:hAnsi="Arial"/>
                <w:sz w:val="24"/>
                <w:szCs w:val="24"/>
                <w:lang w:val="ru-RU"/>
              </w:rPr>
              <w:t xml:space="preserve"> что за отдел. Увеличить или уменьшить размер карты</w:t>
            </w:r>
          </w:p>
        </w:tc>
      </w:tr>
      <w:tr w:rsidR="0001248E" w:rsidRPr="00124B6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DC7130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DC7130">
              <w:rPr>
                <w:rFonts w:ascii="Arial" w:hAnsi="Arial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CF16F9">
            <w:pPr>
              <w:pStyle w:val="TableContents"/>
              <w:rPr>
                <w:rFonts w:ascii="Arial" w:hAnsi="Arial"/>
                <w:lang w:val="ru-RU"/>
              </w:rPr>
            </w:pPr>
            <w:proofErr w:type="gramStart"/>
            <w:r>
              <w:rPr>
                <w:rFonts w:ascii="Arial" w:hAnsi="Arial"/>
                <w:sz w:val="24"/>
                <w:szCs w:val="24"/>
                <w:lang w:val="ru-RU"/>
              </w:rPr>
              <w:t>Отображени</w:t>
            </w:r>
            <w:r w:rsidR="00D7316C">
              <w:rPr>
                <w:rFonts w:ascii="Arial" w:hAnsi="Arial"/>
                <w:sz w:val="24"/>
                <w:szCs w:val="24"/>
                <w:lang w:val="ru-RU"/>
              </w:rPr>
              <w:t>е  карты</w:t>
            </w:r>
            <w:proofErr w:type="gramEnd"/>
            <w:r w:rsidR="00D7316C">
              <w:rPr>
                <w:rFonts w:ascii="Arial" w:hAnsi="Arial"/>
                <w:sz w:val="24"/>
                <w:szCs w:val="24"/>
                <w:lang w:val="ru-RU"/>
              </w:rPr>
              <w:t xml:space="preserve"> с нанесённым на них графом и подписанных точек (отделов). Карта приближается или отдаляется.</w:t>
            </w:r>
          </w:p>
        </w:tc>
      </w:tr>
      <w:tr w:rsidR="0001248E" w:rsidRPr="00D7316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  <w:tr w:rsidR="0001248E" w:rsidRPr="00D7316C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01248E" w:rsidRPr="00D7316C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Pr="00D7316C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RPr="00D7316C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D7316C" w:rsidRDefault="0001248E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D7316C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D7316C">
              <w:rPr>
                <w:rFonts w:ascii="Arial" w:hAnsi="Arial"/>
                <w:sz w:val="24"/>
                <w:szCs w:val="24"/>
                <w:lang w:val="ru-RU"/>
              </w:rPr>
              <w:t>3</w:t>
            </w:r>
          </w:p>
        </w:tc>
      </w:tr>
      <w:tr w:rsidR="0001248E" w:rsidRPr="00D7316C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D7316C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D7316C">
              <w:rPr>
                <w:rFonts w:ascii="Arial" w:hAnsi="Arial"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D7316C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Выбор другого магазина</w:t>
            </w:r>
          </w:p>
        </w:tc>
      </w:tr>
      <w:tr w:rsidR="0001248E" w:rsidRPr="00D85D20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D7316C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D7316C">
              <w:rPr>
                <w:rFonts w:ascii="Arial" w:hAnsi="Arial"/>
                <w:sz w:val="24"/>
                <w:szCs w:val="24"/>
                <w:lang w:val="ru-RU"/>
              </w:rPr>
              <w:t>Сценарий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D85D2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1. Пользователь нажимает на кнопку Другой магазин</w:t>
            </w:r>
            <w:r w:rsidR="0001248E"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  <w:p w:rsidR="0001248E" w:rsidRPr="0001248E" w:rsidRDefault="00D85D2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2. Сохраняется список с отделами, которые нужны для покупок</w:t>
            </w:r>
            <w:r w:rsidR="0001248E"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  <w:p w:rsidR="0001248E" w:rsidRPr="0001248E" w:rsidRDefault="00D85D20" w:rsidP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3. Выбирается нужный магазин</w:t>
            </w:r>
            <w:r w:rsidR="00CF16F9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  <w:tr w:rsidR="0001248E" w:rsidRPr="003C034F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Ожидаемый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D85D2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Строиться новая карта с маршрутом, используя старый список отделов.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F16F9" w:rsidRDefault="00CF16F9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F16F9" w:rsidRDefault="00CF16F9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F16F9" w:rsidRDefault="00CF16F9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F16F9" w:rsidRDefault="00CF16F9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52767C" w:rsidRDefault="0052767C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P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7D7490" w:rsidP="007D749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Выбор</w:t>
            </w:r>
            <w:r w:rsidR="0052767C">
              <w:rPr>
                <w:rFonts w:ascii="Arial" w:hAnsi="Arial"/>
                <w:sz w:val="24"/>
                <w:szCs w:val="24"/>
                <w:lang w:val="ru-RU"/>
              </w:rPr>
              <w:t xml:space="preserve"> отделов</w:t>
            </w:r>
            <w:r w:rsidR="0001248E">
              <w:rPr>
                <w:rFonts w:ascii="Arial" w:hAnsi="Arial"/>
                <w:sz w:val="24"/>
                <w:szCs w:val="24"/>
              </w:rPr>
              <w:t xml:space="preserve">. </w:t>
            </w:r>
          </w:p>
        </w:tc>
      </w:tr>
      <w:tr w:rsidR="0001248E" w:rsidRPr="003C034F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2767C" w:rsidRPr="00CF16F9" w:rsidRDefault="0001248E" w:rsidP="0052767C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>1. Пользователь</w:t>
            </w:r>
            <w:r w:rsidR="0052767C">
              <w:rPr>
                <w:rFonts w:ascii="Arial" w:hAnsi="Arial"/>
                <w:sz w:val="24"/>
                <w:szCs w:val="24"/>
                <w:lang w:val="ru-RU"/>
              </w:rPr>
              <w:t xml:space="preserve"> </w:t>
            </w:r>
            <w:r w:rsidR="007D7490">
              <w:rPr>
                <w:rFonts w:ascii="Arial" w:hAnsi="Arial"/>
                <w:sz w:val="24"/>
                <w:szCs w:val="24"/>
                <w:lang w:val="ru-RU"/>
              </w:rPr>
              <w:t>нажимает на те отделы которые нужны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  <w:p w:rsidR="0001248E" w:rsidRPr="00CF16F9" w:rsidRDefault="0001248E">
            <w:pPr>
              <w:pStyle w:val="TableContents"/>
              <w:rPr>
                <w:rFonts w:ascii="Arial" w:hAnsi="Arial"/>
                <w:lang w:val="ru-RU"/>
              </w:rPr>
            </w:pPr>
          </w:p>
        </w:tc>
      </w:tr>
      <w:tr w:rsidR="0001248E" w:rsidRPr="003C034F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Ожидаемый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7D749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Появляется меню с построенным маршрутом.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01248E" w:rsidRPr="00CF16F9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0" w:lineRule="atLeast"/>
        <w:rPr>
          <w:rFonts w:ascii="Arial" w:eastAsia="Times New Roman" w:hAnsi="Arial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0" w:lineRule="atLeast"/>
        <w:rPr>
          <w:rFonts w:ascii="Arial" w:eastAsia="Times New Roman" w:hAnsi="Aria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3C03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BE6F64" w:rsidRDefault="00BE6F64" w:rsidP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Соответствие карты и отделов</w:t>
            </w:r>
          </w:p>
        </w:tc>
      </w:tr>
      <w:tr w:rsidR="0001248E" w:rsidRPr="003C034F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CF16F9" w:rsidP="00A36D34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1. </w:t>
            </w:r>
            <w:r w:rsidR="00A36D34">
              <w:rPr>
                <w:rFonts w:ascii="Arial" w:hAnsi="Arial"/>
                <w:sz w:val="24"/>
                <w:szCs w:val="24"/>
                <w:lang w:val="ru-RU"/>
              </w:rPr>
              <w:t>Пользователь строит карту и ходит по магазину.</w:t>
            </w:r>
          </w:p>
        </w:tc>
      </w:tr>
      <w:tr w:rsidR="0001248E" w:rsidRPr="003C034F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Ожидаемый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A36D34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Соответствие отделов на карте с реальными</w:t>
            </w:r>
            <w:r w:rsidR="0001248E"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 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01248E" w:rsidRPr="00CF16F9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A36D34" w:rsidRDefault="00A36D34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A36D34" w:rsidRDefault="00A36D34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A36D34" w:rsidRPr="00CF16F9" w:rsidRDefault="00A36D34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Pr="00CF16F9" w:rsidRDefault="0001248E" w:rsidP="0001248E">
      <w:pPr>
        <w:spacing w:line="0" w:lineRule="atLeast"/>
        <w:rPr>
          <w:rFonts w:ascii="Arial" w:eastAsia="Times New Roman" w:hAnsi="Arial"/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CF16F9" w:rsidRDefault="0001248E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3C034F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6</w:t>
            </w:r>
          </w:p>
        </w:tc>
      </w:tr>
      <w:tr w:rsidR="0001248E" w:rsidRPr="003C034F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 w:rsidRPr="00CF16F9">
              <w:rPr>
                <w:rFonts w:ascii="Arial" w:hAnsi="Arial"/>
                <w:sz w:val="24"/>
                <w:szCs w:val="24"/>
                <w:lang w:val="ru-RU"/>
              </w:rPr>
              <w:t>Наз</w:t>
            </w:r>
            <w:r>
              <w:rPr>
                <w:rFonts w:ascii="Arial" w:hAnsi="Arial"/>
                <w:sz w:val="24"/>
                <w:szCs w:val="24"/>
              </w:rPr>
              <w:t>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BE6F64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Соответствие карты и настоящей карты магазина</w:t>
            </w:r>
          </w:p>
        </w:tc>
      </w:tr>
      <w:tr w:rsidR="0001248E" w:rsidRPr="003C034F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A36D34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Arial" w:hAnsi="Arial"/>
                <w:sz w:val="24"/>
                <w:szCs w:val="24"/>
                <w:lang w:val="ru-RU"/>
              </w:rPr>
              <w:t>Пользователь строит карту и ходит по магазину.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Ожидаемый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A36D34" w:rsidP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Соответствие карты с реальной.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92A30" w:rsidRDefault="00C92A30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92A30" w:rsidRDefault="00C92A30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92A30" w:rsidRDefault="00C92A30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A36D34" w:rsidRDefault="00A36D34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A36D34" w:rsidRDefault="00A36D34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A36D34" w:rsidRPr="00C92A30" w:rsidRDefault="00A36D34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Default="0001248E" w:rsidP="0001248E">
      <w:pPr>
        <w:spacing w:line="0" w:lineRule="atLeast"/>
        <w:rPr>
          <w:rFonts w:ascii="Arial" w:eastAsia="Times New Roman" w:hAnsi="Aria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3C034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  <w:bookmarkStart w:id="2" w:name="_GoBack"/>
            <w:bookmarkEnd w:id="2"/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BE6F64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Построение карты с маршрутом</w:t>
            </w:r>
          </w:p>
        </w:tc>
      </w:tr>
      <w:tr w:rsidR="0001248E" w:rsidRPr="003C034F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36D34" w:rsidRPr="0001248E" w:rsidRDefault="000A0701" w:rsidP="00A36D34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Пользователь строит карту по заданным параметрам</w:t>
            </w:r>
          </w:p>
          <w:p w:rsidR="00C92A30" w:rsidRPr="0001248E" w:rsidRDefault="00C92A30" w:rsidP="00C92A30">
            <w:pPr>
              <w:pStyle w:val="TableContents"/>
              <w:rPr>
                <w:rFonts w:ascii="Arial" w:hAnsi="Arial"/>
                <w:lang w:val="ru-RU"/>
              </w:rPr>
            </w:pPr>
          </w:p>
        </w:tc>
      </w:tr>
      <w:tr w:rsidR="0001248E" w:rsidRPr="00124B6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C92A30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C92A30">
              <w:rPr>
                <w:rFonts w:ascii="Arial" w:hAnsi="Arial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92A30" w:rsidRDefault="000A0701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Граф построен правильно.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314" w:lineRule="exact"/>
        <w:rPr>
          <w:rFonts w:ascii="Arial" w:eastAsia="Times New Roman" w:hAnsi="Arial"/>
        </w:rPr>
      </w:pPr>
    </w:p>
    <w:p w:rsidR="00732133" w:rsidRPr="00E607B5" w:rsidRDefault="00732133">
      <w:pPr>
        <w:rPr>
          <w:lang w:val="ru-RU"/>
        </w:rPr>
      </w:pPr>
    </w:p>
    <w:sectPr w:rsidR="00732133" w:rsidRPr="00E60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sz w:val="24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sz w:val="24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start w:val="1"/>
      <w:numFmt w:val="bullet"/>
      <w:lvlText w:val="○"/>
      <w:lvlJc w:val="left"/>
      <w:pPr>
        <w:tabs>
          <w:tab w:val="num" w:pos="567"/>
        </w:tabs>
        <w:ind w:left="567" w:firstLine="0"/>
      </w:pPr>
      <w:rPr>
        <w:rFonts w:ascii="Liberation Serif" w:hAnsi="Liberation Serif" w:cs="Arial"/>
        <w:color w:val="222222"/>
        <w:sz w:val="24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color w:val="222222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37"/>
    <w:rsid w:val="0001248E"/>
    <w:rsid w:val="000A0701"/>
    <w:rsid w:val="00124B6C"/>
    <w:rsid w:val="002545FA"/>
    <w:rsid w:val="003C034F"/>
    <w:rsid w:val="00463699"/>
    <w:rsid w:val="004A2524"/>
    <w:rsid w:val="00522737"/>
    <w:rsid w:val="0052767C"/>
    <w:rsid w:val="00617F39"/>
    <w:rsid w:val="00732133"/>
    <w:rsid w:val="007D7490"/>
    <w:rsid w:val="00822587"/>
    <w:rsid w:val="009431EF"/>
    <w:rsid w:val="00A36D34"/>
    <w:rsid w:val="00BE6F64"/>
    <w:rsid w:val="00C92A30"/>
    <w:rsid w:val="00CF16F9"/>
    <w:rsid w:val="00D7316C"/>
    <w:rsid w:val="00D85D20"/>
    <w:rsid w:val="00DC7130"/>
    <w:rsid w:val="00E6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D70906-8520-4BDF-BECD-E597C3DF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7B5"/>
    <w:pPr>
      <w:suppressAutoHyphens/>
      <w:spacing w:after="0" w:line="240" w:lineRule="auto"/>
    </w:pPr>
    <w:rPr>
      <w:rFonts w:ascii="Calibri" w:eastAsia="Calibri" w:hAnsi="Calibri" w:cs="Arial"/>
      <w:sz w:val="20"/>
      <w:szCs w:val="20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01248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65975-64F5-4FB0-8689-BE6BDB8B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pridybailo-n</dc:creator>
  <cp:lastModifiedBy>ssuslik@tut.by</cp:lastModifiedBy>
  <cp:revision>6</cp:revision>
  <dcterms:created xsi:type="dcterms:W3CDTF">2016-12-08T19:30:00Z</dcterms:created>
  <dcterms:modified xsi:type="dcterms:W3CDTF">2016-12-19T18:25:00Z</dcterms:modified>
</cp:coreProperties>
</file>